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78724F">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78724F">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78724F">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78724F">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78724F">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78724F">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78724F">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78724F">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78724F">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78724F">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78724F">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78724F">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78724F">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78724F">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78724F">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78724F">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78724F">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78724F">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78724F">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78724F">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78724F">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78724F">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78724F">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78724F">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78724F">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78724F">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78724F">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78724F">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78724F">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78724F">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769F34E9" w14:textId="1B123EF1" w:rsidR="00BA730B" w:rsidRDefault="009E2E20" w:rsidP="00BA730B">
      <w:pPr>
        <w:pStyle w:val="Heading2"/>
      </w:pPr>
      <w:bookmarkStart w:id="1" w:name="_Toc25660379"/>
      <w:r>
        <w:t xml:space="preserve">Mô tả </w:t>
      </w:r>
      <w:r w:rsidR="00BA730B">
        <w:t>dự án</w:t>
      </w:r>
      <w:bookmarkEnd w:id="1"/>
    </w:p>
    <w:p w14:paraId="26055F6C" w14:textId="41776A27" w:rsidR="00FE46BD" w:rsidRPr="00FE46BD" w:rsidRDefault="00FE46BD" w:rsidP="00FE46BD">
      <w:pPr>
        <w:rPr>
          <w:b/>
          <w:lang w:val="vi-VN"/>
        </w:rPr>
      </w:pPr>
      <w:r w:rsidRPr="00FE46BD">
        <w:rPr>
          <w:b/>
          <w:lang w:val="vi-VN"/>
        </w:rPr>
        <w:t>Hệ thống quản lý rạp chiếu phim</w:t>
      </w:r>
    </w:p>
    <w:p w14:paraId="3A6FE31A" w14:textId="6DA5BB86" w:rsidR="00FE46BD" w:rsidRDefault="00FE46BD" w:rsidP="00FE46BD">
      <w:pPr>
        <w:rPr>
          <w:lang w:val="fr-FR"/>
        </w:rPr>
      </w:pPr>
      <w:r>
        <w:rPr>
          <w:lang w:val="fr-FR"/>
        </w:rPr>
        <w:t>Áp dụng công nghệ thông tin trong quản lý, bán vé online trở thành yếu tố tối quan trọng. Trong một khảo sát không chính thức, có tới 83,8% người xem phim tra cứu thông tin phim online trước khi mua vé. Việc có trang quản lý, bán vé online giúp dễ dàng tiếp cận khách hàng thông qua các phương pháp marketing trực tuyến, định hình rạp trong mắt người sử dụng. Bên cạnh đó, việc bán vé online giúp giảm tình trạng chờ đợi, xếp hàng dành cho những khách hàng không thích sự chờ đợi, muốn chọn được ghế tốt mà không phải đến sớm mua vé. Do đó, xây dựng được một hệ thống quản lý rạp chiếu phim là yêu cầu bắt buộc đối với bất kỳ doanh nghiệp nào muốn xây dựng hệ thống rạp chiếu phim.</w:t>
      </w:r>
    </w:p>
    <w:p w14:paraId="56C701EF" w14:textId="3EDC305B" w:rsidR="00FE46BD" w:rsidRDefault="00FE46BD" w:rsidP="00FE46BD">
      <w:pPr>
        <w:rPr>
          <w:lang w:val="fr-FR"/>
        </w:rPr>
      </w:pPr>
      <w:r>
        <w:rPr>
          <w:lang w:val="fr-FR"/>
        </w:rPr>
        <w:t xml:space="preserve">Các tác nhân sử dụng hệ thống như sau : </w:t>
      </w:r>
    </w:p>
    <w:p w14:paraId="2BA20B09" w14:textId="77777777" w:rsidR="00FE46BD" w:rsidRDefault="00FE46BD" w:rsidP="00FE46BD">
      <w:pPr>
        <w:pStyle w:val="ListParagraph"/>
        <w:widowControl/>
        <w:numPr>
          <w:ilvl w:val="0"/>
          <w:numId w:val="40"/>
        </w:numPr>
        <w:suppressAutoHyphens w:val="0"/>
        <w:spacing w:after="80" w:line="240" w:lineRule="auto"/>
        <w:contextualSpacing/>
        <w:jc w:val="left"/>
        <w:rPr>
          <w:lang w:val="fr-FR"/>
        </w:rPr>
      </w:pPr>
      <w:r>
        <w:rPr>
          <w:lang w:val="fr-FR"/>
        </w:rPr>
        <w:t>Admin</w:t>
      </w:r>
      <w:r w:rsidRPr="002E2646">
        <w:rPr>
          <w:lang w:val="fr-FR"/>
        </w:rPr>
        <w:t>: Người quản lý hệ thống.</w:t>
      </w:r>
    </w:p>
    <w:p w14:paraId="028E309D" w14:textId="77777777" w:rsidR="00FE46BD" w:rsidRPr="002E2646" w:rsidRDefault="00FE46BD" w:rsidP="00FE46BD">
      <w:pPr>
        <w:pStyle w:val="ListParagraph"/>
        <w:widowControl/>
        <w:numPr>
          <w:ilvl w:val="0"/>
          <w:numId w:val="40"/>
        </w:numPr>
        <w:suppressAutoHyphens w:val="0"/>
        <w:spacing w:after="80" w:line="240" w:lineRule="auto"/>
        <w:contextualSpacing/>
        <w:jc w:val="left"/>
        <w:rPr>
          <w:lang w:val="fr-FR"/>
        </w:rPr>
      </w:pPr>
      <w:r w:rsidRPr="002E2646">
        <w:rPr>
          <w:lang w:val="fr-FR"/>
        </w:rPr>
        <w:t>Nhân viên bán vé : Người sử dụng website để bán vé xem phim cho khánh hàng.</w:t>
      </w:r>
    </w:p>
    <w:p w14:paraId="23EBB06F" w14:textId="77777777" w:rsidR="00FE46BD" w:rsidRPr="002E2646" w:rsidRDefault="00FE46BD" w:rsidP="00FE46BD">
      <w:pPr>
        <w:pStyle w:val="ListParagraph"/>
        <w:widowControl/>
        <w:numPr>
          <w:ilvl w:val="0"/>
          <w:numId w:val="40"/>
        </w:numPr>
        <w:suppressAutoHyphens w:val="0"/>
        <w:spacing w:after="80" w:line="240" w:lineRule="auto"/>
        <w:contextualSpacing/>
        <w:jc w:val="left"/>
        <w:rPr>
          <w:lang w:val="fr-FR"/>
        </w:rPr>
      </w:pPr>
      <w:r w:rsidRPr="002E2646">
        <w:rPr>
          <w:lang w:val="fr-FR"/>
        </w:rPr>
        <w:t>Thành viên : Khách xem online và thực hiện đăng ký thành viên tại website thì trở thành thành viên.</w:t>
      </w:r>
    </w:p>
    <w:p w14:paraId="23DC4B0D" w14:textId="77777777" w:rsidR="00FE46BD" w:rsidRPr="002E2646" w:rsidRDefault="00FE46BD" w:rsidP="00FE46BD">
      <w:pPr>
        <w:pStyle w:val="ListParagraph"/>
        <w:widowControl/>
        <w:numPr>
          <w:ilvl w:val="0"/>
          <w:numId w:val="40"/>
        </w:numPr>
        <w:suppressAutoHyphens w:val="0"/>
        <w:spacing w:after="80" w:line="240" w:lineRule="auto"/>
        <w:contextualSpacing/>
        <w:jc w:val="left"/>
        <w:rPr>
          <w:lang w:val="fr-FR"/>
        </w:rPr>
      </w:pPr>
      <w:r w:rsidRPr="002E2646">
        <w:rPr>
          <w:lang w:val="fr-FR"/>
        </w:rPr>
        <w:t>Khách xem : Khách chỉ xem website mà không đăng ký thành viên tại website.</w:t>
      </w:r>
    </w:p>
    <w:p w14:paraId="0A1806BC" w14:textId="77777777" w:rsidR="00FE46BD" w:rsidRDefault="00FE46BD" w:rsidP="00FE46BD">
      <w:pPr>
        <w:rPr>
          <w:lang w:val="fr-FR"/>
        </w:rPr>
      </w:pPr>
    </w:p>
    <w:p w14:paraId="1D302A6B" w14:textId="77777777" w:rsidR="00FE46BD" w:rsidRPr="00FE46BD" w:rsidRDefault="00FE46BD" w:rsidP="00FE46BD">
      <w:pPr>
        <w:rPr>
          <w:lang w:val="vi-VN"/>
        </w:rPr>
      </w:pPr>
    </w:p>
    <w:p w14:paraId="292D8DFA" w14:textId="13904858" w:rsidR="00BA730B" w:rsidRDefault="00BA730B" w:rsidP="00BA730B">
      <w:pPr>
        <w:pStyle w:val="Heading2"/>
      </w:pPr>
      <w:bookmarkStart w:id="2" w:name="_Toc25660380"/>
      <w:r>
        <w:t>Công cụ quản lý</w:t>
      </w:r>
      <w:bookmarkEnd w:id="2"/>
    </w:p>
    <w:p w14:paraId="7E6BB31E" w14:textId="024893E8"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p>
    <w:p w14:paraId="355EE2F4" w14:textId="0F1614F2" w:rsidR="00320A28" w:rsidRDefault="0078724F" w:rsidP="00587AEE">
      <w:hyperlink r:id="rId16" w:anchor="/plantaskboard?groupId=c7b9c604-6f52-45d2-a967-1cfc4fd3030c&amp;planId=xUYJ-L0DTkuBBffI-b0V8ckAEzGU" w:history="1">
        <w:r w:rsidR="00320A28">
          <w:rPr>
            <w:rStyle w:val="Hyperlink"/>
          </w:rPr>
          <w:t>https://tasks.office.com/husteduvn.onmicrosoft.com/en-US/Home/Planner/?fbclid=IwAR09GkDfduull4hMfatti-b0Yl0eqIIf3qWuHQvIMT6gv-m0hucOc9fE7qY#/plantaskboard?groupId=c7b9c604-6f52-45d2-a967-1cfc4fd3030c&amp;planId=xUYJ-L0DTkuBBffI-b0V8ckAEzGU</w:t>
        </w:r>
      </w:hyperlink>
    </w:p>
    <w:p w14:paraId="114F0E54" w14:textId="77777777" w:rsidR="00320A28" w:rsidRDefault="00DA5CCC" w:rsidP="00587AEE">
      <w:pPr>
        <w:rPr>
          <w:color w:val="FF0000"/>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p>
    <w:p w14:paraId="126A1A8F" w14:textId="26B60FF9" w:rsidR="00D83F95" w:rsidRDefault="0078724F" w:rsidP="00587AEE">
      <w:hyperlink r:id="rId17" w:history="1">
        <w:r w:rsidR="00320A28" w:rsidRPr="003D5FAB">
          <w:rPr>
            <w:rStyle w:val="Hyperlink"/>
          </w:rPr>
          <w:t>https://github.com/honggamxd/QTDA-CNTT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lastRenderedPageBreak/>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406E5D53" w:rsidR="003E6A70" w:rsidRDefault="003E6A70" w:rsidP="003D6029">
      <w:pPr>
        <w:rPr>
          <w:i/>
        </w:rPr>
      </w:pPr>
      <w:r w:rsidRPr="003E6A70">
        <w:rPr>
          <w:i/>
        </w:rPr>
        <w:t xml:space="preserve">Chi phí </w:t>
      </w:r>
      <w:r>
        <w:rPr>
          <w:i/>
        </w:rPr>
        <w:t>phát triển  +  Chi phí kiểm thử</w:t>
      </w:r>
    </w:p>
    <w:p w14:paraId="64FF1563" w14:textId="48687497" w:rsidR="00DF73BF" w:rsidRPr="005C2070" w:rsidRDefault="005C2070" w:rsidP="00395579">
      <w:pPr>
        <w:pStyle w:val="ListParagraph"/>
        <w:numPr>
          <w:ilvl w:val="0"/>
          <w:numId w:val="41"/>
        </w:numPr>
        <w:rPr>
          <w:i/>
          <w:lang w:val="vi-VN"/>
        </w:rPr>
      </w:pPr>
      <w:r>
        <w:rPr>
          <w:lang w:val="vi-VN"/>
        </w:rPr>
        <w:t>Admin: 6 chức năng</w:t>
      </w:r>
    </w:p>
    <w:p w14:paraId="3E4C8A28"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Quản lý danh sách phim</w:t>
      </w:r>
    </w:p>
    <w:p w14:paraId="195CF38E"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Quản lý danh sách lịch chiếu phim</w:t>
      </w:r>
    </w:p>
    <w:p w14:paraId="1DF84BF4"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lastRenderedPageBreak/>
        <w:t>Quản lý danh sách các phòng chiếu phim</w:t>
      </w:r>
    </w:p>
    <w:p w14:paraId="5986A069"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 xml:space="preserve">Quản lý danh sách các thành viên </w:t>
      </w:r>
    </w:p>
    <w:p w14:paraId="1CC4D502"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Quản lý danh sách nhân viên</w:t>
      </w:r>
    </w:p>
    <w:p w14:paraId="462C60AE"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Thống kê số lượng phim và vé xem phim</w:t>
      </w:r>
    </w:p>
    <w:p w14:paraId="6A4D9B52" w14:textId="77777777" w:rsidR="005C2070" w:rsidRPr="005C2070" w:rsidRDefault="005C2070" w:rsidP="005C2070">
      <w:pPr>
        <w:pStyle w:val="ListParagraph"/>
        <w:ind w:left="720"/>
        <w:rPr>
          <w:i/>
          <w:lang w:val="vi-VN"/>
        </w:rPr>
      </w:pPr>
    </w:p>
    <w:p w14:paraId="4C77185E" w14:textId="3140BDA2" w:rsidR="005C2070" w:rsidRPr="005C2070" w:rsidRDefault="005C2070" w:rsidP="00395579">
      <w:pPr>
        <w:pStyle w:val="ListParagraph"/>
        <w:numPr>
          <w:ilvl w:val="0"/>
          <w:numId w:val="41"/>
        </w:numPr>
        <w:rPr>
          <w:i/>
          <w:lang w:val="vi-VN"/>
        </w:rPr>
      </w:pPr>
      <w:r>
        <w:rPr>
          <w:lang w:val="vi-VN"/>
        </w:rPr>
        <w:t>Nhân viện: 2 chức năng</w:t>
      </w:r>
    </w:p>
    <w:p w14:paraId="762FCEAE"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Xử lý đặt vé online</w:t>
      </w:r>
    </w:p>
    <w:p w14:paraId="2318E299"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Bán vé</w:t>
      </w:r>
    </w:p>
    <w:p w14:paraId="189DBB86" w14:textId="0BDE6D99" w:rsidR="005C2070" w:rsidRPr="005C2070" w:rsidRDefault="005C2070" w:rsidP="005C2070">
      <w:pPr>
        <w:pStyle w:val="ListParagraph"/>
        <w:numPr>
          <w:ilvl w:val="0"/>
          <w:numId w:val="41"/>
        </w:numPr>
        <w:rPr>
          <w:i/>
          <w:lang w:val="vi-VN"/>
        </w:rPr>
      </w:pPr>
      <w:r>
        <w:rPr>
          <w:lang w:val="vi-VN"/>
        </w:rPr>
        <w:t xml:space="preserve">Người dùng: </w:t>
      </w:r>
    </w:p>
    <w:p w14:paraId="243411B9" w14:textId="77777777" w:rsid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Xem và tìm kiếm danh sách các phim và thông tin liên quan đến phim</w:t>
      </w:r>
    </w:p>
    <w:p w14:paraId="7C98B780" w14:textId="7D1AA4B7" w:rsidR="005C2070" w:rsidRDefault="005C2070" w:rsidP="005C2070">
      <w:pPr>
        <w:pStyle w:val="ListParagraph"/>
        <w:widowControl/>
        <w:numPr>
          <w:ilvl w:val="1"/>
          <w:numId w:val="41"/>
        </w:numPr>
        <w:suppressAutoHyphens w:val="0"/>
        <w:spacing w:after="80" w:line="240" w:lineRule="auto"/>
        <w:contextualSpacing/>
        <w:jc w:val="left"/>
        <w:rPr>
          <w:lang w:val="fr-FR"/>
        </w:rPr>
      </w:pPr>
      <w:r w:rsidRPr="00A60D99">
        <w:rPr>
          <w:lang w:val="fr-FR"/>
        </w:rPr>
        <w:t>Xem thông tin lịch chiếu phim</w:t>
      </w:r>
    </w:p>
    <w:p w14:paraId="022E046F" w14:textId="3BAEBDE4" w:rsidR="005C2070" w:rsidRP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fr-FR"/>
        </w:rPr>
        <w:t>Đặt</w:t>
      </w:r>
      <w:r>
        <w:rPr>
          <w:lang w:val="vi-VN"/>
        </w:rPr>
        <w:t xml:space="preserve"> vé</w:t>
      </w:r>
    </w:p>
    <w:p w14:paraId="39B7ABDF" w14:textId="6F1F472B" w:rsidR="005C2070" w:rsidRP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vi-VN"/>
        </w:rPr>
        <w:t>Hủy vé</w:t>
      </w:r>
    </w:p>
    <w:p w14:paraId="0072A61F" w14:textId="43B595ED" w:rsidR="005C2070" w:rsidRPr="005C2070" w:rsidRDefault="005C2070" w:rsidP="005C2070">
      <w:pPr>
        <w:pStyle w:val="ListParagraph"/>
        <w:widowControl/>
        <w:numPr>
          <w:ilvl w:val="1"/>
          <w:numId w:val="41"/>
        </w:numPr>
        <w:suppressAutoHyphens w:val="0"/>
        <w:spacing w:after="80" w:line="240" w:lineRule="auto"/>
        <w:contextualSpacing/>
        <w:jc w:val="left"/>
        <w:rPr>
          <w:lang w:val="fr-FR"/>
        </w:rPr>
      </w:pPr>
      <w:r>
        <w:rPr>
          <w:lang w:val="vi-VN"/>
        </w:rPr>
        <w:t>Đăng nhập, đăng ký</w:t>
      </w:r>
    </w:p>
    <w:p w14:paraId="28456EE7" w14:textId="4E832E08" w:rsidR="005C2070" w:rsidRPr="005C2070" w:rsidRDefault="005C2070" w:rsidP="005C2070">
      <w:pPr>
        <w:pStyle w:val="ListParagraph"/>
        <w:widowControl/>
        <w:numPr>
          <w:ilvl w:val="0"/>
          <w:numId w:val="41"/>
        </w:numPr>
        <w:suppressAutoHyphens w:val="0"/>
        <w:spacing w:after="80" w:line="240" w:lineRule="auto"/>
        <w:contextualSpacing/>
        <w:jc w:val="left"/>
        <w:rPr>
          <w:lang w:val="vi-VN"/>
        </w:rPr>
      </w:pPr>
      <w:r>
        <w:rPr>
          <w:lang w:val="vi-VN"/>
        </w:rPr>
        <w:t>Phân quyền</w:t>
      </w:r>
    </w:p>
    <w:p w14:paraId="5196E09F" w14:textId="4D5802EB" w:rsidR="005C2070" w:rsidRPr="005C2070" w:rsidRDefault="005C2070" w:rsidP="005C2070">
      <w:pPr>
        <w:pStyle w:val="ListParagraph"/>
        <w:numPr>
          <w:ilvl w:val="0"/>
          <w:numId w:val="41"/>
        </w:numPr>
        <w:rPr>
          <w:i/>
          <w:lang w:val="vi-VN"/>
        </w:rPr>
      </w:pPr>
      <w:r>
        <w:rPr>
          <w:lang w:val="vi-VN"/>
        </w:rPr>
        <w:t xml:space="preserve">Có tất cả: 14 chức năng. Mỗi chức năng ước lượng </w:t>
      </w:r>
      <w:r w:rsidR="00095055">
        <w:rPr>
          <w:lang w:val="vi-VN"/>
        </w:rPr>
        <w:t>17</w:t>
      </w:r>
      <w:r>
        <w:rPr>
          <w:lang w:val="vi-VN"/>
        </w:rPr>
        <w:t xml:space="preserve"> triệu</w:t>
      </w:r>
    </w:p>
    <w:p w14:paraId="370CBC07" w14:textId="0EA8B930" w:rsidR="005C2070" w:rsidRPr="00395579" w:rsidRDefault="005C2070" w:rsidP="005C2070">
      <w:pPr>
        <w:pStyle w:val="ListParagraph"/>
        <w:numPr>
          <w:ilvl w:val="0"/>
          <w:numId w:val="43"/>
        </w:numPr>
        <w:rPr>
          <w:i/>
          <w:lang w:val="vi-VN"/>
        </w:rPr>
      </w:pPr>
      <w:r>
        <w:rPr>
          <w:lang w:val="vi-VN"/>
        </w:rPr>
        <w:t xml:space="preserve">Chi phí phát triển và kiểm thử: 14 x </w:t>
      </w:r>
      <w:r w:rsidR="00095055">
        <w:rPr>
          <w:lang w:val="vi-VN"/>
        </w:rPr>
        <w:t>17</w:t>
      </w:r>
      <w:r>
        <w:rPr>
          <w:lang w:val="vi-VN"/>
        </w:rPr>
        <w:t xml:space="preserve"> = </w:t>
      </w:r>
      <w:r w:rsidR="00095055">
        <w:rPr>
          <w:lang w:val="vi-VN"/>
        </w:rPr>
        <w:t>238</w:t>
      </w:r>
      <w:r>
        <w:rPr>
          <w:lang w:val="vi-VN"/>
        </w:rPr>
        <w:t xml:space="preserve"> triệu</w:t>
      </w:r>
    </w:p>
    <w:p w14:paraId="473B9985" w14:textId="5E4D7F10" w:rsidR="005C2070" w:rsidRPr="00095055" w:rsidRDefault="003E6A70" w:rsidP="003D6029">
      <w:pPr>
        <w:rPr>
          <w:i/>
          <w:lang w:val="vi-VN"/>
        </w:rPr>
      </w:pPr>
      <w:r>
        <w:rPr>
          <w:i/>
        </w:rPr>
        <w:t>Chi phí vận hành</w:t>
      </w:r>
      <w:r w:rsidR="003C2146">
        <w:rPr>
          <w:i/>
        </w:rPr>
        <w:t xml:space="preserve">, quản lý, hành </w:t>
      </w:r>
      <w:r w:rsidR="00095055">
        <w:rPr>
          <w:i/>
        </w:rPr>
        <w:t>chính</w:t>
      </w:r>
      <w:r w:rsidR="00095055">
        <w:rPr>
          <w:i/>
          <w:lang w:val="vi-VN"/>
        </w:rPr>
        <w:t xml:space="preserve">: 200 triêu (server: 120 triệu, 30 triệu chi phí vẫn hành, 50 triệu cho quản lý hành chính và </w:t>
      </w:r>
      <w:r w:rsidR="006B598B">
        <w:rPr>
          <w:i/>
        </w:rPr>
        <w:t>các</w:t>
      </w:r>
      <w:r w:rsidR="006B598B">
        <w:rPr>
          <w:i/>
          <w:lang w:val="vi-VN"/>
        </w:rPr>
        <w:t xml:space="preserve"> chi phí </w:t>
      </w:r>
      <w:bookmarkStart w:id="19" w:name="_GoBack"/>
      <w:bookmarkEnd w:id="19"/>
      <w:r w:rsidR="00095055">
        <w:rPr>
          <w:i/>
          <w:lang w:val="vi-VN"/>
        </w:rPr>
        <w:t>phát sinh)</w:t>
      </w:r>
    </w:p>
    <w:p w14:paraId="150ECCDC" w14:textId="3AE2A3A6" w:rsidR="003C2146" w:rsidRDefault="003C2146" w:rsidP="003D6029">
      <w:pPr>
        <w:rPr>
          <w:i/>
          <w:lang w:val="vi-VN"/>
        </w:rPr>
      </w:pPr>
      <w:r>
        <w:rPr>
          <w:i/>
        </w:rPr>
        <w:t xml:space="preserve">Chi phí kính doanh, quảng cáo, tiếp </w:t>
      </w:r>
      <w:r w:rsidR="00095055">
        <w:rPr>
          <w:i/>
        </w:rPr>
        <w:t>thị</w:t>
      </w:r>
      <w:r w:rsidR="00095055">
        <w:rPr>
          <w:i/>
          <w:lang w:val="vi-VN"/>
        </w:rPr>
        <w:t>: 219 triệu</w:t>
      </w:r>
    </w:p>
    <w:p w14:paraId="23ACDB1E" w14:textId="64C9BEEF" w:rsidR="00095055" w:rsidRPr="00095055" w:rsidRDefault="00095055" w:rsidP="00095055">
      <w:pPr>
        <w:pStyle w:val="ListParagraph"/>
        <w:numPr>
          <w:ilvl w:val="0"/>
          <w:numId w:val="43"/>
        </w:numPr>
        <w:rPr>
          <w:i/>
          <w:lang w:val="vi-VN"/>
        </w:rPr>
      </w:pPr>
      <w:r>
        <w:rPr>
          <w:i/>
          <w:lang w:val="vi-VN"/>
        </w:rPr>
        <w:t>Tổng giá thành ước lượng: 238 + 219 + 200 = 657 triệu</w:t>
      </w:r>
    </w:p>
    <w:p w14:paraId="578C2CD0" w14:textId="2114E611" w:rsidR="00D65A38" w:rsidRDefault="00D65A38" w:rsidP="00D65A38">
      <w:pPr>
        <w:pStyle w:val="Heading1"/>
      </w:pPr>
      <w:bookmarkStart w:id="20" w:name="_Toc25660397"/>
      <w:r>
        <w:t>Ước lượng chất lượng</w:t>
      </w:r>
      <w:bookmarkEnd w:id="20"/>
    </w:p>
    <w:p w14:paraId="32007B6F" w14:textId="2AAECE90" w:rsidR="00D65A38" w:rsidRDefault="00FF6F60" w:rsidP="003D6029">
      <w:pPr>
        <w:rPr>
          <w:i/>
        </w:rPr>
      </w:pPr>
      <w:r>
        <w:rPr>
          <w:i/>
        </w:rPr>
        <w:t>Ước lượng số dòng code</w:t>
      </w:r>
    </w:p>
    <w:p w14:paraId="0F3727D5" w14:textId="1C171743" w:rsidR="00095055" w:rsidRPr="00B04698" w:rsidRDefault="00095055" w:rsidP="00095055">
      <w:pPr>
        <w:pStyle w:val="ListParagraph"/>
        <w:numPr>
          <w:ilvl w:val="0"/>
          <w:numId w:val="41"/>
        </w:numPr>
        <w:rPr>
          <w:lang w:val="vi-VN"/>
        </w:rPr>
      </w:pPr>
      <w:r w:rsidRPr="00B04698">
        <w:rPr>
          <w:lang w:val="vi-VN"/>
        </w:rPr>
        <w:t>Số dòng code trung bình của 1 chức năng là:</w:t>
      </w:r>
      <w:r w:rsidR="00F062BA" w:rsidRPr="00B04698">
        <w:rPr>
          <w:lang w:val="vi-VN"/>
        </w:rPr>
        <w:t xml:space="preserve"> </w:t>
      </w:r>
      <w:r w:rsidR="00B04698" w:rsidRPr="00B04698">
        <w:rPr>
          <w:lang w:val="vi-VN"/>
        </w:rPr>
        <w:t>150</w:t>
      </w:r>
      <w:r w:rsidR="00F062BA" w:rsidRPr="00B04698">
        <w:rPr>
          <w:lang w:val="vi-VN"/>
        </w:rPr>
        <w:t xml:space="preserve"> dòng code</w:t>
      </w:r>
    </w:p>
    <w:p w14:paraId="726E9DE2" w14:textId="72D72940" w:rsidR="00F062BA" w:rsidRPr="00B04698" w:rsidRDefault="00F062BA" w:rsidP="00F062BA">
      <w:pPr>
        <w:pStyle w:val="ListParagraph"/>
        <w:numPr>
          <w:ilvl w:val="0"/>
          <w:numId w:val="43"/>
        </w:numPr>
        <w:rPr>
          <w:lang w:val="vi-VN"/>
        </w:rPr>
      </w:pPr>
      <w:r w:rsidRPr="00B04698">
        <w:rPr>
          <w:lang w:val="vi-VN"/>
        </w:rPr>
        <w:t xml:space="preserve">Số dòng code ước lượng: </w:t>
      </w:r>
      <w:r w:rsidR="00B04698" w:rsidRPr="00B04698">
        <w:rPr>
          <w:lang w:val="vi-VN"/>
        </w:rPr>
        <w:t>150</w:t>
      </w:r>
      <w:r w:rsidRPr="00B04698">
        <w:rPr>
          <w:lang w:val="vi-VN"/>
        </w:rPr>
        <w:t xml:space="preserve"> x 14 = </w:t>
      </w:r>
      <w:r w:rsidR="00B04698" w:rsidRPr="00B04698">
        <w:rPr>
          <w:lang w:val="vi-VN"/>
        </w:rPr>
        <w:t>2100 dòng code</w:t>
      </w:r>
    </w:p>
    <w:p w14:paraId="49FE857A" w14:textId="68F5E8D0" w:rsidR="00FF6F60" w:rsidRDefault="00FF6F60" w:rsidP="003D6029">
      <w:pPr>
        <w:rPr>
          <w:i/>
          <w:lang w:val="vi-VN"/>
        </w:rPr>
      </w:pPr>
      <w:r>
        <w:rPr>
          <w:i/>
        </w:rPr>
        <w:t xml:space="preserve">Ước lượng số </w:t>
      </w:r>
      <w:r w:rsidR="00B04698">
        <w:rPr>
          <w:i/>
        </w:rPr>
        <w:t>testcase</w:t>
      </w:r>
      <w:r w:rsidR="00B04698">
        <w:rPr>
          <w:i/>
          <w:lang w:val="vi-VN"/>
        </w:rPr>
        <w:t>:</w:t>
      </w:r>
    </w:p>
    <w:p w14:paraId="3CF15665" w14:textId="139E1A24" w:rsidR="00B04698" w:rsidRPr="00B04698" w:rsidRDefault="00B04698" w:rsidP="00B04698">
      <w:pPr>
        <w:pStyle w:val="ListParagraph"/>
        <w:numPr>
          <w:ilvl w:val="0"/>
          <w:numId w:val="41"/>
        </w:numPr>
        <w:rPr>
          <w:i/>
          <w:lang w:val="vi-VN"/>
        </w:rPr>
      </w:pPr>
      <w:r>
        <w:rPr>
          <w:lang w:val="vi-VN"/>
        </w:rPr>
        <w:t xml:space="preserve">Số testcase trung bình của 1 chức năng là: </w:t>
      </w:r>
      <w:r w:rsidR="001F1D5E">
        <w:rPr>
          <w:lang w:val="vi-VN"/>
        </w:rPr>
        <w:t>20 (kiểm thử hộp trắng và hộp đen)</w:t>
      </w:r>
    </w:p>
    <w:p w14:paraId="4601C65F" w14:textId="25F526C7" w:rsidR="00B04698" w:rsidRPr="00B04698" w:rsidRDefault="00B04698" w:rsidP="00B04698">
      <w:pPr>
        <w:pStyle w:val="ListParagraph"/>
        <w:numPr>
          <w:ilvl w:val="0"/>
          <w:numId w:val="43"/>
        </w:numPr>
        <w:rPr>
          <w:i/>
          <w:lang w:val="vi-VN"/>
        </w:rPr>
      </w:pPr>
      <w:r>
        <w:rPr>
          <w:lang w:val="vi-VN"/>
        </w:rPr>
        <w:t xml:space="preserve">Số testcase ước lượng: </w:t>
      </w:r>
      <w:r w:rsidR="001F1D5E">
        <w:rPr>
          <w:lang w:val="vi-VN"/>
        </w:rPr>
        <w:t>20</w:t>
      </w:r>
      <w:r>
        <w:rPr>
          <w:lang w:val="vi-VN"/>
        </w:rPr>
        <w:t xml:space="preserve"> x 14 = </w:t>
      </w:r>
      <w:r w:rsidR="001F1D5E">
        <w:rPr>
          <w:lang w:val="vi-VN"/>
        </w:rPr>
        <w:t>280</w:t>
      </w:r>
      <w:r>
        <w:rPr>
          <w:lang w:val="vi-VN"/>
        </w:rPr>
        <w:t xml:space="preserve"> testcase</w:t>
      </w:r>
    </w:p>
    <w:p w14:paraId="22C571DC" w14:textId="1CB7ED4D"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57177265" w14:textId="030DF787" w:rsidR="00A70652" w:rsidRPr="00A70652" w:rsidRDefault="00A70652" w:rsidP="00A70652">
      <w:pPr>
        <w:pStyle w:val="ListParagraph"/>
        <w:numPr>
          <w:ilvl w:val="0"/>
          <w:numId w:val="41"/>
        </w:numPr>
        <w:rPr>
          <w:i/>
          <w:lang w:val="vi-VN"/>
        </w:rPr>
      </w:pPr>
      <w:r>
        <w:rPr>
          <w:lang w:val="vi-VN"/>
        </w:rPr>
        <w:t>Mỗi Kloc số lượng dòng comment không được vượt quá 10% số dòng code (khoảng nhỏ hơn</w:t>
      </w:r>
      <w:r w:rsidR="00094A5E">
        <w:rPr>
          <w:lang w:val="vi-VN"/>
        </w:rPr>
        <w:t xml:space="preserve"> hoặc bằng</w:t>
      </w:r>
      <w:r>
        <w:rPr>
          <w:lang w:val="vi-VN"/>
        </w:rPr>
        <w:t xml:space="preserve"> 15 dòng)</w:t>
      </w:r>
    </w:p>
    <w:p w14:paraId="7E75280A" w14:textId="29580895" w:rsidR="00A70652" w:rsidRPr="00A70652" w:rsidRDefault="00A70652" w:rsidP="00A70652">
      <w:pPr>
        <w:pStyle w:val="ListParagraph"/>
        <w:numPr>
          <w:ilvl w:val="0"/>
          <w:numId w:val="41"/>
        </w:numPr>
        <w:rPr>
          <w:i/>
          <w:lang w:val="vi-VN"/>
        </w:rPr>
      </w:pPr>
      <w:r>
        <w:rPr>
          <w:lang w:val="vi-VN"/>
        </w:rPr>
        <w:t>Các comment phải viết rõ ràng, không comment thừa vào các đoạn code không cần thiết</w:t>
      </w:r>
    </w:p>
    <w:p w14:paraId="2715EB7B" w14:textId="43353A66" w:rsidR="009D5FF7" w:rsidRDefault="009D5FF7" w:rsidP="003D6029">
      <w:pPr>
        <w:rPr>
          <w:i/>
          <w:lang w:val="fr-FR"/>
        </w:rPr>
      </w:pPr>
      <w:r w:rsidRPr="009D5FF7">
        <w:rPr>
          <w:i/>
          <w:lang w:val="fr-FR"/>
        </w:rPr>
        <w:t>Qui định về số unit test, au</w:t>
      </w:r>
      <w:r>
        <w:rPr>
          <w:i/>
          <w:lang w:val="fr-FR"/>
        </w:rPr>
        <w:t>tomation test</w:t>
      </w:r>
    </w:p>
    <w:p w14:paraId="6C0E2DA0" w14:textId="639460EA" w:rsidR="003C4424" w:rsidRDefault="003C4424" w:rsidP="003C4424">
      <w:pPr>
        <w:pStyle w:val="ListParagraph"/>
        <w:numPr>
          <w:ilvl w:val="0"/>
          <w:numId w:val="41"/>
        </w:numPr>
        <w:rPr>
          <w:lang w:val="vi-VN"/>
        </w:rPr>
      </w:pPr>
      <w:r>
        <w:rPr>
          <w:lang w:val="vi-VN"/>
        </w:rPr>
        <w:t xml:space="preserve">Dev phải viết unit test kết hơp kiểm tra tự động bằng các framework </w:t>
      </w:r>
      <w:r w:rsidR="008F64E9">
        <w:rPr>
          <w:lang w:val="vi-VN"/>
        </w:rPr>
        <w:t>hỗ trợ automation test</w:t>
      </w:r>
    </w:p>
    <w:p w14:paraId="4E56E512" w14:textId="779B9260" w:rsidR="008F64E9" w:rsidRPr="003C4424" w:rsidRDefault="008F64E9" w:rsidP="003C4424">
      <w:pPr>
        <w:pStyle w:val="ListParagraph"/>
        <w:numPr>
          <w:ilvl w:val="0"/>
          <w:numId w:val="41"/>
        </w:numPr>
        <w:rPr>
          <w:lang w:val="vi-VN"/>
        </w:rPr>
      </w:pPr>
      <w:r>
        <w:rPr>
          <w:lang w:val="vi-VN"/>
        </w:rPr>
        <w:t>Các dev phải viết đủ số unit test trong mọi trường hợp của các chức năng</w:t>
      </w:r>
      <w:r w:rsidR="00D3722D">
        <w:rPr>
          <w:lang w:val="vi-VN"/>
        </w:rPr>
        <w:t xml:space="preserve"> mà cá nhân đảm nghiệm để xác định được độ chính xác</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4A43A" w14:textId="77777777" w:rsidR="0078724F" w:rsidRDefault="0078724F">
      <w:r>
        <w:separator/>
      </w:r>
    </w:p>
    <w:p w14:paraId="198D2967" w14:textId="77777777" w:rsidR="0078724F" w:rsidRDefault="0078724F"/>
  </w:endnote>
  <w:endnote w:type="continuationSeparator" w:id="0">
    <w:p w14:paraId="00CCBF83" w14:textId="77777777" w:rsidR="0078724F" w:rsidRDefault="0078724F">
      <w:r>
        <w:continuationSeparator/>
      </w:r>
    </w:p>
    <w:p w14:paraId="49DBBA8A" w14:textId="77777777" w:rsidR="0078724F" w:rsidRDefault="007872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15230" w14:textId="77777777" w:rsidR="0078724F" w:rsidRDefault="0078724F">
      <w:r>
        <w:separator/>
      </w:r>
    </w:p>
    <w:p w14:paraId="048AB4E9" w14:textId="77777777" w:rsidR="0078724F" w:rsidRDefault="0078724F"/>
  </w:footnote>
  <w:footnote w:type="continuationSeparator" w:id="0">
    <w:p w14:paraId="5271BBDA" w14:textId="77777777" w:rsidR="0078724F" w:rsidRDefault="0078724F">
      <w:r>
        <w:continuationSeparator/>
      </w:r>
    </w:p>
    <w:p w14:paraId="70408664" w14:textId="77777777" w:rsidR="0078724F" w:rsidRDefault="007872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AE644DE"/>
    <w:multiLevelType w:val="hybridMultilevel"/>
    <w:tmpl w:val="E2D23864"/>
    <w:lvl w:ilvl="0" w:tplc="08586360">
      <w:numFmt w:val="bullet"/>
      <w:lvlText w:val=""/>
      <w:lvlJc w:val="left"/>
      <w:pPr>
        <w:ind w:left="1080" w:hanging="360"/>
      </w:pPr>
      <w:rPr>
        <w:rFonts w:ascii="Wingdings" w:eastAsia="MS Mincho" w:hAnsi="Wingdings" w:cs="Calibr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4443511"/>
    <w:multiLevelType w:val="hybridMultilevel"/>
    <w:tmpl w:val="39E211EA"/>
    <w:lvl w:ilvl="0" w:tplc="3E9E85CA">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30B6123"/>
    <w:multiLevelType w:val="hybridMultilevel"/>
    <w:tmpl w:val="08D88978"/>
    <w:lvl w:ilvl="0" w:tplc="F4CCBFEA">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0B1A80"/>
    <w:multiLevelType w:val="hybridMultilevel"/>
    <w:tmpl w:val="0A00E948"/>
    <w:lvl w:ilvl="0" w:tplc="0BE81FA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2"/>
  </w:num>
  <w:num w:numId="21">
    <w:abstractNumId w:val="41"/>
  </w:num>
  <w:num w:numId="22">
    <w:abstractNumId w:val="23"/>
  </w:num>
  <w:num w:numId="23">
    <w:abstractNumId w:val="20"/>
  </w:num>
  <w:num w:numId="24">
    <w:abstractNumId w:val="25"/>
  </w:num>
  <w:num w:numId="25">
    <w:abstractNumId w:val="30"/>
  </w:num>
  <w:num w:numId="26">
    <w:abstractNumId w:val="26"/>
  </w:num>
  <w:num w:numId="27">
    <w:abstractNumId w:val="38"/>
  </w:num>
  <w:num w:numId="28">
    <w:abstractNumId w:val="32"/>
  </w:num>
  <w:num w:numId="29">
    <w:abstractNumId w:val="21"/>
  </w:num>
  <w:num w:numId="30">
    <w:abstractNumId w:val="18"/>
  </w:num>
  <w:num w:numId="31">
    <w:abstractNumId w:val="37"/>
  </w:num>
  <w:num w:numId="32">
    <w:abstractNumId w:val="29"/>
  </w:num>
  <w:num w:numId="33">
    <w:abstractNumId w:val="33"/>
  </w:num>
  <w:num w:numId="34">
    <w:abstractNumId w:val="28"/>
  </w:num>
  <w:num w:numId="35">
    <w:abstractNumId w:val="36"/>
  </w:num>
  <w:num w:numId="36">
    <w:abstractNumId w:val="34"/>
  </w:num>
  <w:num w:numId="37">
    <w:abstractNumId w:val="39"/>
  </w:num>
  <w:num w:numId="38">
    <w:abstractNumId w:val="27"/>
  </w:num>
  <w:num w:numId="39">
    <w:abstractNumId w:val="40"/>
  </w:num>
  <w:num w:numId="40">
    <w:abstractNumId w:val="35"/>
  </w:num>
  <w:num w:numId="41">
    <w:abstractNumId w:val="31"/>
  </w:num>
  <w:num w:numId="42">
    <w:abstractNumId w:val="2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763D8"/>
    <w:rsid w:val="000800BD"/>
    <w:rsid w:val="00081ADE"/>
    <w:rsid w:val="0008695B"/>
    <w:rsid w:val="00094A5E"/>
    <w:rsid w:val="00095055"/>
    <w:rsid w:val="00095542"/>
    <w:rsid w:val="00097E16"/>
    <w:rsid w:val="000A09A5"/>
    <w:rsid w:val="000A3881"/>
    <w:rsid w:val="000A4065"/>
    <w:rsid w:val="000A639E"/>
    <w:rsid w:val="000C1116"/>
    <w:rsid w:val="000C1F52"/>
    <w:rsid w:val="000C4959"/>
    <w:rsid w:val="000C4B0B"/>
    <w:rsid w:val="000C515B"/>
    <w:rsid w:val="000D487F"/>
    <w:rsid w:val="000D5517"/>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2C46"/>
    <w:rsid w:val="001B3ACB"/>
    <w:rsid w:val="001C04DA"/>
    <w:rsid w:val="001C5DD1"/>
    <w:rsid w:val="001D0D5E"/>
    <w:rsid w:val="001D0E15"/>
    <w:rsid w:val="001D3253"/>
    <w:rsid w:val="001D3B5F"/>
    <w:rsid w:val="001D61A7"/>
    <w:rsid w:val="001E052D"/>
    <w:rsid w:val="001E09B7"/>
    <w:rsid w:val="001E1B83"/>
    <w:rsid w:val="001E2510"/>
    <w:rsid w:val="001F1D5E"/>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0A28"/>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5579"/>
    <w:rsid w:val="0039657F"/>
    <w:rsid w:val="003A07F2"/>
    <w:rsid w:val="003A3FFF"/>
    <w:rsid w:val="003B1213"/>
    <w:rsid w:val="003B1D09"/>
    <w:rsid w:val="003B4CE6"/>
    <w:rsid w:val="003C026C"/>
    <w:rsid w:val="003C2146"/>
    <w:rsid w:val="003C4424"/>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070"/>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598B"/>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24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64E9"/>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0652"/>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4698"/>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722D"/>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73BF"/>
    <w:rsid w:val="00E02806"/>
    <w:rsid w:val="00E0360C"/>
    <w:rsid w:val="00E0391B"/>
    <w:rsid w:val="00E04E12"/>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2BA"/>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46BD"/>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honggamxd/QTDA-CNT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asks.office.com/husteduvn.onmicrosoft.com/en-US/Home/Planner/?fbclid=IwAR09GkDfduull4hMfatti-b0Yl0eqIIf3qWuHQvIMT6gv-m0hucOc9fE7qY"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hyperlink" Target="https://tasks.office.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DC920-06DE-460C-ACE7-A12EB2672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11</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11150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Uyên Trần</cp:lastModifiedBy>
  <cp:revision>255</cp:revision>
  <cp:lastPrinted>2008-03-13T11:02:00Z</cp:lastPrinted>
  <dcterms:created xsi:type="dcterms:W3CDTF">2018-10-22T04:18:00Z</dcterms:created>
  <dcterms:modified xsi:type="dcterms:W3CDTF">2019-12-16T17:35:00Z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